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00B949E" w14:textId="7C75EB37" w:rsidR="000D5E26" w:rsidRDefault="00A73703">
      <w:pPr>
        <w:shd w:val="clear" w:color="auto" w:fill="FFFFFF"/>
        <w:spacing w:before="180" w:after="180" w:line="384" w:lineRule="atLeast"/>
        <w:jc w:val="center"/>
        <w:textAlignment w:val="baseline"/>
        <w:rPr>
          <w:rFonts w:eastAsia="Times New Roman" w:cs="Times New Roman"/>
          <w:color w:val="111111"/>
          <w:sz w:val="28"/>
          <w:szCs w:val="28"/>
          <w:lang w:val="en-US" w:eastAsia="en-GB"/>
        </w:rPr>
      </w:pPr>
      <w:r>
        <w:rPr>
          <w:rFonts w:ascii="Calibri" w:eastAsia="Times New Roman" w:hAnsi="Calibri"/>
          <w:color w:val="000000" w:themeColor="text1"/>
          <w:sz w:val="28"/>
          <w:szCs w:val="28"/>
          <w:lang w:val="en-US" w:eastAsia="en-GB"/>
        </w:rPr>
        <w:t>AKANDE GBENGA SAHEED</w:t>
      </w:r>
      <w:r w:rsidR="00523F9C">
        <w:rPr>
          <w:rFonts w:ascii="Calibri" w:eastAsia="Times New Roman" w:hAnsi="Calibri"/>
          <w:color w:val="111111"/>
          <w:sz w:val="28"/>
          <w:szCs w:val="28"/>
          <w:lang w:eastAsia="en-GB"/>
        </w:rPr>
        <w:br/>
      </w:r>
      <w:r>
        <w:rPr>
          <w:rFonts w:ascii="Calibri" w:eastAsia="Times New Roman" w:hAnsi="Calibri"/>
          <w:color w:val="111111"/>
          <w:sz w:val="28"/>
          <w:szCs w:val="28"/>
          <w:lang w:eastAsia="en-GB"/>
        </w:rPr>
        <w:t>FLAT D, 65 ROSEMOUNT VIADUCT AB25 1NR</w:t>
      </w:r>
      <w:r w:rsidR="0022468C">
        <w:rPr>
          <w:rFonts w:ascii="Calibri" w:eastAsia="Times New Roman" w:hAnsi="Calibri"/>
          <w:color w:val="111111"/>
          <w:sz w:val="28"/>
          <w:szCs w:val="28"/>
          <w:lang w:eastAsia="en-GB"/>
        </w:rPr>
        <w:t xml:space="preserve"> </w:t>
      </w:r>
      <w:r w:rsidR="00C2723F">
        <w:rPr>
          <w:rFonts w:ascii="Calibri" w:eastAsia="Times New Roman" w:hAnsi="Calibri"/>
          <w:color w:val="111111"/>
          <w:sz w:val="28"/>
          <w:szCs w:val="28"/>
          <w:lang w:eastAsia="en-GB"/>
        </w:rPr>
        <w:t>, Aberdeen</w:t>
      </w:r>
      <w:r w:rsidR="00523F9C">
        <w:rPr>
          <w:rFonts w:ascii="Calibri" w:eastAsia="Times New Roman" w:hAnsi="Calibri"/>
          <w:color w:val="111111"/>
          <w:sz w:val="28"/>
          <w:szCs w:val="28"/>
          <w:lang w:eastAsia="en-GB"/>
        </w:rPr>
        <w:br/>
        <w:t>Mobile</w:t>
      </w:r>
      <w:r w:rsidR="00C2723F">
        <w:rPr>
          <w:rFonts w:ascii="Calibri" w:eastAsia="Times New Roman" w:hAnsi="Calibri"/>
          <w:color w:val="111111"/>
          <w:sz w:val="28"/>
          <w:szCs w:val="28"/>
          <w:lang w:eastAsia="en-GB"/>
        </w:rPr>
        <w:t>: 0</w:t>
      </w:r>
      <w:r>
        <w:rPr>
          <w:rFonts w:ascii="Calibri" w:eastAsia="Times New Roman" w:hAnsi="Calibri"/>
          <w:color w:val="111111"/>
          <w:sz w:val="28"/>
          <w:szCs w:val="28"/>
          <w:lang w:eastAsia="en-GB"/>
        </w:rPr>
        <w:t>7944894978</w:t>
      </w:r>
      <w:r w:rsidR="00523F9C">
        <w:rPr>
          <w:rFonts w:ascii="Calibri" w:eastAsia="Times New Roman" w:hAnsi="Calibri"/>
          <w:color w:val="111111"/>
          <w:sz w:val="28"/>
          <w:szCs w:val="28"/>
          <w:lang w:eastAsia="en-GB"/>
        </w:rPr>
        <w:br/>
        <w:t xml:space="preserve">Email: </w:t>
      </w:r>
      <w:r>
        <w:rPr>
          <w:rFonts w:ascii="Calibri" w:eastAsia="Times New Roman" w:hAnsi="Calibri"/>
          <w:color w:val="111111"/>
          <w:sz w:val="28"/>
          <w:szCs w:val="28"/>
          <w:lang w:eastAsia="en-GB"/>
        </w:rPr>
        <w:t>akande616</w:t>
      </w:r>
      <w:r w:rsidR="00C2723F">
        <w:rPr>
          <w:rFonts w:ascii="Calibri" w:eastAsia="Times New Roman" w:hAnsi="Calibri"/>
          <w:color w:val="111111"/>
          <w:sz w:val="28"/>
          <w:szCs w:val="28"/>
          <w:lang w:eastAsia="en-GB"/>
        </w:rPr>
        <w:t>@gmail.com</w:t>
      </w:r>
    </w:p>
    <w:p w14:paraId="47514FF5" w14:textId="77777777" w:rsidR="000D5E26" w:rsidRDefault="00523F9C">
      <w:pPr>
        <w:rPr>
          <w:sz w:val="28"/>
          <w:szCs w:val="28"/>
        </w:rPr>
      </w:pPr>
      <w:r>
        <w:rPr>
          <w:sz w:val="28"/>
          <w:szCs w:val="28"/>
          <w:lang w:eastAsia="en-GB"/>
        </w:rPr>
        <w:t> </w:t>
      </w:r>
      <w:r>
        <w:rPr>
          <w:b/>
          <w:bCs/>
          <w:sz w:val="28"/>
          <w:szCs w:val="28"/>
          <w:lang w:eastAsia="en-GB"/>
        </w:rPr>
        <w:t>Personal statement</w:t>
      </w:r>
    </w:p>
    <w:p w14:paraId="15754CB0" w14:textId="3C489825" w:rsidR="000D5E26" w:rsidRDefault="00000000">
      <w:pPr>
        <w:rPr>
          <w:rFonts w:cs="Times New Roman"/>
          <w:color w:val="111111"/>
          <w:sz w:val="28"/>
          <w:szCs w:val="28"/>
          <w:lang w:eastAsia="en-GB"/>
        </w:rPr>
      </w:pPr>
      <w:r>
        <w:rPr>
          <w:sz w:val="28"/>
          <w:szCs w:val="28"/>
        </w:rPr>
        <w:pict w14:anchorId="090B2339">
          <v:rect id="_x0000_i1025" style="width:451.3pt;height:4pt" o:hralign="center" o:hrstd="t" o:hrnoshade="t" o:hr="t" fillcolor="#ff8251" stroked="f"/>
        </w:pict>
      </w:r>
      <w:r w:rsidR="00A73703" w:rsidRPr="00A73703">
        <w:rPr>
          <w:rStyle w:val="documentskn-mli8parentContainerright-box"/>
          <w:rFonts w:eastAsia="Palatino Linotype" w:cstheme="minorHAnsi"/>
          <w:color w:val="020303"/>
          <w:sz w:val="28"/>
          <w:szCs w:val="28"/>
        </w:rPr>
        <w:t>Passionate about delivering outstanding quality and service. Offering years of experience with history of achieving tangible results and cross-team collaboration. Proactive and excited to partner with like-minded individuals to achieve goals</w:t>
      </w:r>
      <w:r w:rsidR="00523F9C" w:rsidRPr="00A73703">
        <w:rPr>
          <w:rFonts w:cstheme="minorHAnsi"/>
          <w:color w:val="111111"/>
          <w:sz w:val="28"/>
          <w:szCs w:val="28"/>
          <w:lang w:eastAsia="en-GB"/>
        </w:rPr>
        <w:br/>
      </w:r>
      <w:r w:rsidR="00523F9C" w:rsidRPr="00A73703">
        <w:rPr>
          <w:b/>
          <w:bCs/>
          <w:sz w:val="28"/>
          <w:szCs w:val="28"/>
          <w:lang w:eastAsia="en-GB"/>
        </w:rPr>
        <w:br/>
      </w:r>
      <w:r w:rsidR="00523F9C">
        <w:rPr>
          <w:b/>
          <w:bCs/>
          <w:sz w:val="28"/>
          <w:szCs w:val="28"/>
          <w:lang w:eastAsia="en-GB"/>
        </w:rPr>
        <w:t>Core skills</w:t>
      </w:r>
    </w:p>
    <w:p w14:paraId="500BB7E1" w14:textId="77777777" w:rsidR="000D5E26" w:rsidRDefault="00000000">
      <w:pPr>
        <w:shd w:val="clear" w:color="auto" w:fill="FFFFFF"/>
        <w:spacing w:line="384" w:lineRule="atLeast"/>
        <w:textAlignment w:val="baseline"/>
        <w:rPr>
          <w:rFonts w:ascii="Calibri" w:eastAsia="Times New Roman" w:hAnsi="Calibri"/>
          <w:color w:val="111111"/>
          <w:sz w:val="28"/>
          <w:szCs w:val="28"/>
          <w:lang w:eastAsia="en-GB"/>
        </w:rPr>
      </w:pPr>
      <w:r>
        <w:rPr>
          <w:rFonts w:cs="Arial"/>
          <w:sz w:val="28"/>
          <w:szCs w:val="28"/>
        </w:rPr>
        <w:pict w14:anchorId="0B52EC45">
          <v:rect id="_x0000_i1026" style="width:451.3pt;height:4pt" o:hralign="center" o:hrstd="t" o:hrnoshade="t" o:hr="t" fillcolor="#ff8251" stroked="f"/>
        </w:pict>
      </w:r>
    </w:p>
    <w:p w14:paraId="700D8511" w14:textId="50765F22" w:rsidR="00A73703" w:rsidRDefault="00573467" w:rsidP="00A73703">
      <w:pPr>
        <w:numPr>
          <w:ilvl w:val="0"/>
          <w:numId w:val="1"/>
        </w:numPr>
        <w:shd w:val="clear" w:color="auto" w:fill="FFFFFF"/>
        <w:spacing w:line="384" w:lineRule="atLeast"/>
        <w:ind w:left="480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  <w:r>
        <w:rPr>
          <w:rFonts w:eastAsia="Times New Roman" w:cs="Times New Roman"/>
          <w:color w:val="111111"/>
          <w:sz w:val="28"/>
          <w:szCs w:val="28"/>
          <w:lang w:eastAsia="en-GB"/>
        </w:rPr>
        <w:t>IT literate</w:t>
      </w:r>
      <w:r w:rsidR="001B2480">
        <w:rPr>
          <w:rFonts w:eastAsia="Times New Roman" w:cs="Times New Roman"/>
          <w:color w:val="111111"/>
          <w:sz w:val="28"/>
          <w:szCs w:val="28"/>
          <w:lang w:eastAsia="en-GB"/>
        </w:rPr>
        <w:t xml:space="preserve"> </w:t>
      </w:r>
    </w:p>
    <w:p w14:paraId="682C75CA" w14:textId="4B8DB204" w:rsidR="001B2480" w:rsidRDefault="001B2480" w:rsidP="00A73703">
      <w:pPr>
        <w:numPr>
          <w:ilvl w:val="0"/>
          <w:numId w:val="1"/>
        </w:numPr>
        <w:shd w:val="clear" w:color="auto" w:fill="FFFFFF"/>
        <w:spacing w:line="384" w:lineRule="atLeast"/>
        <w:ind w:left="480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  <w:r>
        <w:rPr>
          <w:rFonts w:eastAsia="Times New Roman" w:cs="Times New Roman"/>
          <w:color w:val="111111"/>
          <w:sz w:val="28"/>
          <w:szCs w:val="28"/>
          <w:lang w:eastAsia="en-GB"/>
        </w:rPr>
        <w:t xml:space="preserve">Programming (html, </w:t>
      </w:r>
      <w:proofErr w:type="spellStart"/>
      <w:r>
        <w:rPr>
          <w:rFonts w:eastAsia="Times New Roman" w:cs="Times New Roman"/>
          <w:color w:val="111111"/>
          <w:sz w:val="28"/>
          <w:szCs w:val="28"/>
          <w:lang w:eastAsia="en-GB"/>
        </w:rPr>
        <w:t>css</w:t>
      </w:r>
      <w:proofErr w:type="spellEnd"/>
      <w:r>
        <w:rPr>
          <w:rFonts w:eastAsia="Times New Roman" w:cs="Times New Roman"/>
          <w:color w:val="111111"/>
          <w:sz w:val="28"/>
          <w:szCs w:val="28"/>
          <w:lang w:eastAsia="en-GB"/>
        </w:rPr>
        <w:t xml:space="preserve">, </w:t>
      </w:r>
      <w:proofErr w:type="spellStart"/>
      <w:r>
        <w:rPr>
          <w:rFonts w:eastAsia="Times New Roman" w:cs="Times New Roman"/>
          <w:color w:val="111111"/>
          <w:sz w:val="28"/>
          <w:szCs w:val="28"/>
          <w:lang w:eastAsia="en-GB"/>
        </w:rPr>
        <w:t>javascript</w:t>
      </w:r>
      <w:proofErr w:type="spellEnd"/>
      <w:r>
        <w:rPr>
          <w:rFonts w:eastAsia="Times New Roman" w:cs="Times New Roman"/>
          <w:color w:val="111111"/>
          <w:sz w:val="28"/>
          <w:szCs w:val="28"/>
          <w:lang w:eastAsia="en-GB"/>
        </w:rPr>
        <w:t xml:space="preserve">, python, java, </w:t>
      </w:r>
      <w:proofErr w:type="spellStart"/>
      <w:r>
        <w:rPr>
          <w:rFonts w:eastAsia="Times New Roman" w:cs="Times New Roman"/>
          <w:color w:val="111111"/>
          <w:sz w:val="28"/>
          <w:szCs w:val="28"/>
          <w:lang w:eastAsia="en-GB"/>
        </w:rPr>
        <w:t>mysql</w:t>
      </w:r>
      <w:proofErr w:type="spellEnd"/>
      <w:r>
        <w:rPr>
          <w:rFonts w:eastAsia="Times New Roman" w:cs="Times New Roman"/>
          <w:color w:val="111111"/>
          <w:sz w:val="28"/>
          <w:szCs w:val="28"/>
          <w:lang w:eastAsia="en-GB"/>
        </w:rPr>
        <w:t>)</w:t>
      </w:r>
    </w:p>
    <w:p w14:paraId="6B947EF7" w14:textId="259A1E54" w:rsidR="00573467" w:rsidRDefault="00573467" w:rsidP="00A73703">
      <w:pPr>
        <w:numPr>
          <w:ilvl w:val="0"/>
          <w:numId w:val="1"/>
        </w:numPr>
        <w:shd w:val="clear" w:color="auto" w:fill="FFFFFF"/>
        <w:spacing w:line="384" w:lineRule="atLeast"/>
        <w:ind w:left="480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  <w:r>
        <w:rPr>
          <w:rFonts w:eastAsia="Times New Roman" w:cs="Times New Roman"/>
          <w:color w:val="111111"/>
          <w:sz w:val="28"/>
          <w:szCs w:val="28"/>
          <w:lang w:eastAsia="en-GB"/>
        </w:rPr>
        <w:t xml:space="preserve">Attentive Listening </w:t>
      </w:r>
    </w:p>
    <w:p w14:paraId="248A499E" w14:textId="1BF3CDEE" w:rsidR="00573467" w:rsidRDefault="00573467" w:rsidP="00A73703">
      <w:pPr>
        <w:numPr>
          <w:ilvl w:val="0"/>
          <w:numId w:val="1"/>
        </w:numPr>
        <w:shd w:val="clear" w:color="auto" w:fill="FFFFFF"/>
        <w:spacing w:line="384" w:lineRule="atLeast"/>
        <w:ind w:left="480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  <w:r>
        <w:rPr>
          <w:rFonts w:eastAsia="Times New Roman" w:cs="Times New Roman"/>
          <w:color w:val="111111"/>
          <w:sz w:val="28"/>
          <w:szCs w:val="28"/>
          <w:lang w:eastAsia="en-GB"/>
        </w:rPr>
        <w:t>Friendly, helpful and confident</w:t>
      </w:r>
    </w:p>
    <w:p w14:paraId="732FD789" w14:textId="3CAB07DF" w:rsidR="00573467" w:rsidRDefault="00573467" w:rsidP="00A73703">
      <w:pPr>
        <w:numPr>
          <w:ilvl w:val="0"/>
          <w:numId w:val="1"/>
        </w:numPr>
        <w:shd w:val="clear" w:color="auto" w:fill="FFFFFF"/>
        <w:spacing w:line="384" w:lineRule="atLeast"/>
        <w:ind w:left="480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  <w:r>
        <w:rPr>
          <w:rFonts w:eastAsia="Times New Roman" w:cs="Times New Roman"/>
          <w:color w:val="111111"/>
          <w:sz w:val="28"/>
          <w:szCs w:val="28"/>
          <w:lang w:eastAsia="en-GB"/>
        </w:rPr>
        <w:t>Customer service</w:t>
      </w:r>
    </w:p>
    <w:p w14:paraId="0859C5D0" w14:textId="25F681AB" w:rsidR="00573467" w:rsidRDefault="00573467" w:rsidP="00A73703">
      <w:pPr>
        <w:numPr>
          <w:ilvl w:val="0"/>
          <w:numId w:val="1"/>
        </w:numPr>
        <w:shd w:val="clear" w:color="auto" w:fill="FFFFFF"/>
        <w:spacing w:line="384" w:lineRule="atLeast"/>
        <w:ind w:left="480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  <w:r>
        <w:rPr>
          <w:rFonts w:eastAsia="Times New Roman" w:cs="Times New Roman"/>
          <w:color w:val="111111"/>
          <w:sz w:val="28"/>
          <w:szCs w:val="28"/>
          <w:lang w:eastAsia="en-GB"/>
        </w:rPr>
        <w:t>Self-motivated</w:t>
      </w:r>
    </w:p>
    <w:p w14:paraId="7CD93DC8" w14:textId="051A3321" w:rsidR="00573467" w:rsidRDefault="00573467" w:rsidP="00A73703">
      <w:pPr>
        <w:numPr>
          <w:ilvl w:val="0"/>
          <w:numId w:val="1"/>
        </w:numPr>
        <w:shd w:val="clear" w:color="auto" w:fill="FFFFFF"/>
        <w:spacing w:line="384" w:lineRule="atLeast"/>
        <w:ind w:left="480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  <w:r>
        <w:rPr>
          <w:rFonts w:eastAsia="Times New Roman" w:cs="Times New Roman"/>
          <w:color w:val="111111"/>
          <w:sz w:val="28"/>
          <w:szCs w:val="28"/>
          <w:lang w:eastAsia="en-GB"/>
        </w:rPr>
        <w:t>Caring</w:t>
      </w:r>
    </w:p>
    <w:p w14:paraId="59283993" w14:textId="6E7F704B" w:rsidR="00573467" w:rsidRDefault="00573467" w:rsidP="00A73703">
      <w:pPr>
        <w:numPr>
          <w:ilvl w:val="0"/>
          <w:numId w:val="1"/>
        </w:numPr>
        <w:shd w:val="clear" w:color="auto" w:fill="FFFFFF"/>
        <w:spacing w:line="384" w:lineRule="atLeast"/>
        <w:ind w:left="480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  <w:r>
        <w:rPr>
          <w:rFonts w:eastAsia="Times New Roman" w:cs="Times New Roman"/>
          <w:color w:val="111111"/>
          <w:sz w:val="28"/>
          <w:szCs w:val="28"/>
          <w:lang w:eastAsia="en-GB"/>
        </w:rPr>
        <w:t>High effective team worker</w:t>
      </w:r>
    </w:p>
    <w:p w14:paraId="2A03EAAD" w14:textId="3AC538D0" w:rsidR="00573467" w:rsidRDefault="00573467" w:rsidP="00A73703">
      <w:pPr>
        <w:numPr>
          <w:ilvl w:val="0"/>
          <w:numId w:val="1"/>
        </w:numPr>
        <w:shd w:val="clear" w:color="auto" w:fill="FFFFFF"/>
        <w:spacing w:line="384" w:lineRule="atLeast"/>
        <w:ind w:left="480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  <w:r>
        <w:rPr>
          <w:rFonts w:eastAsia="Times New Roman" w:cs="Times New Roman"/>
          <w:color w:val="111111"/>
          <w:sz w:val="28"/>
          <w:szCs w:val="28"/>
          <w:lang w:eastAsia="en-GB"/>
        </w:rPr>
        <w:t>Continuous learning</w:t>
      </w:r>
    </w:p>
    <w:p w14:paraId="3B21692A" w14:textId="5DA3CECF" w:rsidR="00573467" w:rsidRDefault="00573467" w:rsidP="00A73703">
      <w:pPr>
        <w:numPr>
          <w:ilvl w:val="0"/>
          <w:numId w:val="1"/>
        </w:numPr>
        <w:shd w:val="clear" w:color="auto" w:fill="FFFFFF"/>
        <w:spacing w:line="384" w:lineRule="atLeast"/>
        <w:ind w:left="480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  <w:r>
        <w:rPr>
          <w:rFonts w:eastAsia="Times New Roman" w:cs="Times New Roman"/>
          <w:color w:val="111111"/>
          <w:sz w:val="28"/>
          <w:szCs w:val="28"/>
          <w:lang w:eastAsia="en-GB"/>
        </w:rPr>
        <w:t>Reliable</w:t>
      </w:r>
    </w:p>
    <w:p w14:paraId="7041CC6A" w14:textId="74DB0903" w:rsidR="00573467" w:rsidRDefault="00573467" w:rsidP="00A73703">
      <w:pPr>
        <w:numPr>
          <w:ilvl w:val="0"/>
          <w:numId w:val="1"/>
        </w:numPr>
        <w:shd w:val="clear" w:color="auto" w:fill="FFFFFF"/>
        <w:spacing w:line="384" w:lineRule="atLeast"/>
        <w:ind w:left="480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  <w:r>
        <w:rPr>
          <w:rFonts w:eastAsia="Times New Roman" w:cs="Times New Roman"/>
          <w:color w:val="111111"/>
          <w:sz w:val="28"/>
          <w:szCs w:val="28"/>
          <w:lang w:eastAsia="en-GB"/>
        </w:rPr>
        <w:t>Good communication skills</w:t>
      </w:r>
    </w:p>
    <w:p w14:paraId="11F5B440" w14:textId="3FACDCCB" w:rsidR="00573467" w:rsidRDefault="00573467" w:rsidP="00A73703">
      <w:pPr>
        <w:numPr>
          <w:ilvl w:val="0"/>
          <w:numId w:val="1"/>
        </w:numPr>
        <w:shd w:val="clear" w:color="auto" w:fill="FFFFFF"/>
        <w:spacing w:line="384" w:lineRule="atLeast"/>
        <w:ind w:left="480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  <w:r>
        <w:rPr>
          <w:rFonts w:eastAsia="Times New Roman" w:cs="Times New Roman"/>
          <w:color w:val="111111"/>
          <w:sz w:val="28"/>
          <w:szCs w:val="28"/>
          <w:lang w:eastAsia="en-GB"/>
        </w:rPr>
        <w:t>Empathetic</w:t>
      </w:r>
    </w:p>
    <w:p w14:paraId="659F2C43" w14:textId="54FA1F6D" w:rsidR="00573467" w:rsidRDefault="00573467" w:rsidP="00A73703">
      <w:pPr>
        <w:numPr>
          <w:ilvl w:val="0"/>
          <w:numId w:val="1"/>
        </w:numPr>
        <w:shd w:val="clear" w:color="auto" w:fill="FFFFFF"/>
        <w:spacing w:line="384" w:lineRule="atLeast"/>
        <w:ind w:left="480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  <w:r>
        <w:rPr>
          <w:rFonts w:eastAsia="Times New Roman" w:cs="Times New Roman"/>
          <w:color w:val="111111"/>
          <w:sz w:val="28"/>
          <w:szCs w:val="28"/>
          <w:lang w:eastAsia="en-GB"/>
        </w:rPr>
        <w:t>Respectful</w:t>
      </w:r>
    </w:p>
    <w:p w14:paraId="1A9482A0" w14:textId="61EC4098" w:rsidR="00573467" w:rsidRDefault="00573467" w:rsidP="00573467">
      <w:pPr>
        <w:shd w:val="clear" w:color="auto" w:fill="FFFFFF"/>
        <w:tabs>
          <w:tab w:val="left" w:pos="720"/>
        </w:tabs>
        <w:spacing w:line="384" w:lineRule="atLeast"/>
        <w:ind w:left="120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</w:p>
    <w:p w14:paraId="4BAE696D" w14:textId="3F76E8A0" w:rsidR="000D5E26" w:rsidRDefault="00523F9C">
      <w:pPr>
        <w:shd w:val="clear" w:color="auto" w:fill="FFFFFF"/>
        <w:spacing w:line="384" w:lineRule="atLeast"/>
        <w:textAlignment w:val="baseline"/>
        <w:rPr>
          <w:rFonts w:ascii="Calibri" w:eastAsia="Times New Roman" w:hAnsi="Calibri"/>
          <w:b/>
          <w:bCs/>
          <w:color w:val="FF8150"/>
          <w:sz w:val="28"/>
          <w:szCs w:val="28"/>
          <w:lang w:eastAsia="en-GB"/>
        </w:rPr>
      </w:pPr>
      <w:r>
        <w:rPr>
          <w:rFonts w:ascii="Calibri" w:eastAsia="Times New Roman" w:hAnsi="Calibri"/>
          <w:b/>
          <w:bCs/>
          <w:sz w:val="28"/>
          <w:szCs w:val="28"/>
          <w:lang w:eastAsia="en-GB"/>
        </w:rPr>
        <w:t>Employment history</w:t>
      </w:r>
    </w:p>
    <w:p w14:paraId="7D0F68AA" w14:textId="77777777" w:rsidR="000D5E26" w:rsidRDefault="00000000">
      <w:pPr>
        <w:shd w:val="clear" w:color="auto" w:fill="FFFFFF"/>
        <w:spacing w:line="384" w:lineRule="atLeast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  <w:r>
        <w:rPr>
          <w:rFonts w:cs="Arial"/>
          <w:sz w:val="28"/>
          <w:szCs w:val="28"/>
        </w:rPr>
        <w:pict w14:anchorId="073ECD24">
          <v:rect id="_x0000_i1027" style="width:451.3pt;height:4pt" o:hralign="center" o:hrstd="t" o:hrnoshade="t" o:hr="t" fillcolor="#ff8251" stroked="f"/>
        </w:pict>
      </w:r>
    </w:p>
    <w:p w14:paraId="05627E96" w14:textId="77777777" w:rsidR="00573467" w:rsidRPr="003D3259" w:rsidRDefault="00573467" w:rsidP="00573467">
      <w:pPr>
        <w:pStyle w:val="documentskn-mli8dispBlock"/>
        <w:spacing w:line="260" w:lineRule="atLeast"/>
        <w:rPr>
          <w:rStyle w:val="documentskn-mli8parentContainerright-box"/>
          <w:rFonts w:asciiTheme="majorHAnsi" w:eastAsia="Palatino Linotype" w:hAnsiTheme="majorHAnsi" w:cstheme="majorHAnsi"/>
          <w:color w:val="020303"/>
          <w:sz w:val="32"/>
          <w:szCs w:val="32"/>
        </w:rPr>
      </w:pPr>
      <w:proofErr w:type="spellStart"/>
      <w:r w:rsidRPr="003D3259">
        <w:rPr>
          <w:rStyle w:val="documentskn-mli8txtBold"/>
          <w:rFonts w:asciiTheme="majorHAnsi" w:eastAsia="Palatino Linotype" w:hAnsiTheme="majorHAnsi" w:cstheme="majorHAnsi"/>
          <w:sz w:val="32"/>
          <w:szCs w:val="32"/>
        </w:rPr>
        <w:t>BaxterStorey</w:t>
      </w:r>
      <w:proofErr w:type="spellEnd"/>
      <w:r w:rsidRPr="003D3259">
        <w:rPr>
          <w:rStyle w:val="span"/>
          <w:rFonts w:asciiTheme="majorHAnsi" w:eastAsia="Palatino Linotype" w:hAnsiTheme="majorHAnsi" w:cstheme="majorHAnsi"/>
          <w:color w:val="020303"/>
          <w:sz w:val="32"/>
          <w:szCs w:val="32"/>
        </w:rPr>
        <w:t xml:space="preserve"> (Hospitality)</w:t>
      </w:r>
      <w:r w:rsidRPr="003D3259">
        <w:rPr>
          <w:rStyle w:val="documentskn-mli8txtBold"/>
          <w:rFonts w:asciiTheme="majorHAnsi" w:eastAsia="Palatino Linotype" w:hAnsiTheme="majorHAnsi" w:cstheme="majorHAnsi"/>
          <w:i/>
          <w:iCs/>
          <w:sz w:val="32"/>
          <w:szCs w:val="32"/>
        </w:rPr>
        <w:t xml:space="preserve">ABERDEEN FC </w:t>
      </w:r>
      <w:r w:rsidRPr="003D3259">
        <w:rPr>
          <w:rStyle w:val="span"/>
          <w:rFonts w:asciiTheme="majorHAnsi" w:eastAsia="Palatino Linotype" w:hAnsiTheme="majorHAnsi" w:cstheme="majorHAnsi"/>
          <w:color w:val="020303"/>
          <w:sz w:val="32"/>
          <w:szCs w:val="32"/>
        </w:rPr>
        <w:t>(Part time)</w:t>
      </w:r>
    </w:p>
    <w:p w14:paraId="5608374A" w14:textId="6B83C8EA" w:rsidR="000D5E26" w:rsidRDefault="00523F9C">
      <w:pPr>
        <w:shd w:val="clear" w:color="auto" w:fill="FFFFFF"/>
        <w:spacing w:line="384" w:lineRule="atLeast"/>
        <w:textAlignment w:val="baseline"/>
        <w:rPr>
          <w:rFonts w:eastAsia="Times New Roman" w:cs="Times New Roman"/>
          <w:b/>
          <w:color w:val="FF8251"/>
          <w:sz w:val="28"/>
          <w:szCs w:val="28"/>
          <w:lang w:eastAsia="en-GB"/>
        </w:rPr>
      </w:pPr>
      <w:r>
        <w:rPr>
          <w:rFonts w:eastAsia="Times New Roman" w:cs="Times New Roman"/>
          <w:b/>
          <w:i/>
          <w:iCs/>
          <w:color w:val="FF8251"/>
          <w:sz w:val="28"/>
          <w:szCs w:val="28"/>
          <w:lang w:eastAsia="en-GB"/>
        </w:rPr>
        <w:t>(</w:t>
      </w:r>
      <w:r w:rsidR="00573467">
        <w:rPr>
          <w:rFonts w:eastAsia="Times New Roman" w:cs="Times New Roman"/>
          <w:b/>
          <w:i/>
          <w:iCs/>
          <w:color w:val="FF8251"/>
          <w:sz w:val="28"/>
          <w:szCs w:val="28"/>
          <w:lang w:eastAsia="en-GB"/>
        </w:rPr>
        <w:t>December</w:t>
      </w:r>
      <w:r>
        <w:rPr>
          <w:rFonts w:eastAsia="Times New Roman" w:cs="Times New Roman"/>
          <w:b/>
          <w:i/>
          <w:iCs/>
          <w:color w:val="FF8251"/>
          <w:sz w:val="28"/>
          <w:szCs w:val="28"/>
          <w:lang w:eastAsia="en-GB"/>
        </w:rPr>
        <w:t> 202</w:t>
      </w:r>
      <w:r w:rsidR="009E18A6">
        <w:rPr>
          <w:rFonts w:eastAsia="Times New Roman" w:cs="Times New Roman"/>
          <w:b/>
          <w:i/>
          <w:iCs/>
          <w:color w:val="FF8251"/>
          <w:sz w:val="28"/>
          <w:szCs w:val="28"/>
          <w:lang w:eastAsia="en-GB"/>
        </w:rPr>
        <w:t>2</w:t>
      </w:r>
      <w:r>
        <w:rPr>
          <w:rFonts w:eastAsia="Times New Roman" w:cs="Times New Roman"/>
          <w:b/>
          <w:i/>
          <w:iCs/>
          <w:color w:val="FF8251"/>
          <w:sz w:val="28"/>
          <w:szCs w:val="28"/>
          <w:lang w:eastAsia="en-GB"/>
        </w:rPr>
        <w:t xml:space="preserve"> –</w:t>
      </w:r>
      <w:r w:rsidR="002D1CDB">
        <w:rPr>
          <w:rFonts w:eastAsia="Times New Roman" w:cs="Times New Roman"/>
          <w:b/>
          <w:i/>
          <w:iCs/>
          <w:color w:val="FF8251"/>
          <w:sz w:val="28"/>
          <w:szCs w:val="28"/>
          <w:lang w:eastAsia="en-GB"/>
        </w:rPr>
        <w:t xml:space="preserve"> Present</w:t>
      </w:r>
      <w:r>
        <w:rPr>
          <w:rFonts w:eastAsia="Times New Roman" w:cs="Times New Roman"/>
          <w:b/>
          <w:i/>
          <w:iCs/>
          <w:color w:val="FF8251"/>
          <w:sz w:val="28"/>
          <w:szCs w:val="28"/>
          <w:lang w:eastAsia="en-GB"/>
        </w:rPr>
        <w:t>)</w:t>
      </w:r>
    </w:p>
    <w:p w14:paraId="143DF88A" w14:textId="77777777" w:rsidR="000D5E26" w:rsidRDefault="00523F9C">
      <w:pPr>
        <w:shd w:val="clear" w:color="auto" w:fill="FFFFFF"/>
        <w:spacing w:line="384" w:lineRule="atLeast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  <w:r>
        <w:rPr>
          <w:rFonts w:eastAsia="Times New Roman" w:cs="Times New Roman"/>
          <w:b/>
          <w:bCs/>
          <w:color w:val="111111"/>
          <w:sz w:val="28"/>
          <w:szCs w:val="28"/>
          <w:lang w:eastAsia="en-GB"/>
        </w:rPr>
        <w:t>Duties</w:t>
      </w:r>
    </w:p>
    <w:p w14:paraId="3C7CB66E" w14:textId="77777777" w:rsidR="00573467" w:rsidRPr="00573467" w:rsidRDefault="00573467" w:rsidP="00573467">
      <w:pPr>
        <w:pStyle w:val="documentulli"/>
        <w:numPr>
          <w:ilvl w:val="0"/>
          <w:numId w:val="2"/>
        </w:numPr>
        <w:spacing w:line="260" w:lineRule="atLeast"/>
        <w:rPr>
          <w:rStyle w:val="span"/>
          <w:rFonts w:asciiTheme="minorHAnsi" w:eastAsia="Palatino Linotype" w:hAnsiTheme="minorHAnsi" w:cstheme="minorHAnsi"/>
          <w:color w:val="020303"/>
          <w:sz w:val="28"/>
          <w:szCs w:val="28"/>
        </w:rPr>
      </w:pPr>
      <w:r w:rsidRPr="00573467">
        <w:rPr>
          <w:rStyle w:val="span"/>
          <w:rFonts w:asciiTheme="minorHAnsi" w:eastAsia="Palatino Linotype" w:hAnsiTheme="minorHAnsi" w:cstheme="minorHAnsi"/>
          <w:color w:val="020303"/>
          <w:sz w:val="28"/>
          <w:szCs w:val="28"/>
        </w:rPr>
        <w:t>Catering to client</w:t>
      </w:r>
    </w:p>
    <w:p w14:paraId="176F5F7F" w14:textId="4715AF86" w:rsidR="00573467" w:rsidRPr="00573467" w:rsidRDefault="00573467" w:rsidP="00573467">
      <w:pPr>
        <w:pStyle w:val="documentulli"/>
        <w:numPr>
          <w:ilvl w:val="0"/>
          <w:numId w:val="2"/>
        </w:numPr>
        <w:spacing w:line="260" w:lineRule="atLeast"/>
        <w:rPr>
          <w:rStyle w:val="span"/>
          <w:rFonts w:asciiTheme="minorHAnsi" w:eastAsia="Palatino Linotype" w:hAnsiTheme="minorHAnsi" w:cstheme="minorHAnsi"/>
          <w:color w:val="020303"/>
          <w:sz w:val="28"/>
          <w:szCs w:val="28"/>
        </w:rPr>
      </w:pPr>
      <w:r w:rsidRPr="00573467">
        <w:rPr>
          <w:rStyle w:val="span"/>
          <w:rFonts w:asciiTheme="minorHAnsi" w:eastAsia="Palatino Linotype" w:hAnsiTheme="minorHAnsi" w:cstheme="minorHAnsi"/>
          <w:color w:val="020303"/>
          <w:sz w:val="28"/>
          <w:szCs w:val="28"/>
        </w:rPr>
        <w:t>Serving beverages</w:t>
      </w:r>
      <w:r>
        <w:rPr>
          <w:rStyle w:val="span"/>
          <w:rFonts w:asciiTheme="minorHAnsi" w:eastAsia="Palatino Linotype" w:hAnsiTheme="minorHAnsi" w:cstheme="minorHAnsi"/>
          <w:color w:val="020303"/>
          <w:sz w:val="28"/>
          <w:szCs w:val="28"/>
        </w:rPr>
        <w:t xml:space="preserve"> and food</w:t>
      </w:r>
      <w:r w:rsidRPr="00573467">
        <w:rPr>
          <w:rStyle w:val="span"/>
          <w:rFonts w:asciiTheme="minorHAnsi" w:eastAsia="Palatino Linotype" w:hAnsiTheme="minorHAnsi" w:cstheme="minorHAnsi"/>
          <w:color w:val="020303"/>
          <w:sz w:val="28"/>
          <w:szCs w:val="28"/>
        </w:rPr>
        <w:t xml:space="preserve"> to customer</w:t>
      </w:r>
    </w:p>
    <w:p w14:paraId="26AF5432" w14:textId="77777777" w:rsidR="00573467" w:rsidRPr="00573467" w:rsidRDefault="00573467" w:rsidP="00573467">
      <w:pPr>
        <w:pStyle w:val="documentulli"/>
        <w:numPr>
          <w:ilvl w:val="0"/>
          <w:numId w:val="2"/>
        </w:numPr>
        <w:spacing w:line="260" w:lineRule="atLeast"/>
        <w:rPr>
          <w:rStyle w:val="span"/>
          <w:rFonts w:asciiTheme="minorHAnsi" w:eastAsia="Palatino Linotype" w:hAnsiTheme="minorHAnsi" w:cstheme="minorHAnsi"/>
          <w:color w:val="020303"/>
          <w:sz w:val="28"/>
          <w:szCs w:val="28"/>
        </w:rPr>
      </w:pPr>
      <w:r w:rsidRPr="00573467">
        <w:rPr>
          <w:rStyle w:val="span"/>
          <w:rFonts w:asciiTheme="minorHAnsi" w:eastAsia="Palatino Linotype" w:hAnsiTheme="minorHAnsi" w:cstheme="minorHAnsi"/>
          <w:color w:val="020303"/>
          <w:sz w:val="28"/>
          <w:szCs w:val="28"/>
        </w:rPr>
        <w:t>Mixing drinks and wine</w:t>
      </w:r>
    </w:p>
    <w:p w14:paraId="6512654C" w14:textId="77777777" w:rsidR="00ED6A92" w:rsidRDefault="00573467" w:rsidP="00ED6A92">
      <w:pPr>
        <w:pStyle w:val="documentulli"/>
        <w:numPr>
          <w:ilvl w:val="0"/>
          <w:numId w:val="2"/>
        </w:numPr>
        <w:spacing w:line="260" w:lineRule="atLeast"/>
        <w:rPr>
          <w:rStyle w:val="span"/>
          <w:rFonts w:asciiTheme="minorHAnsi" w:eastAsia="Palatino Linotype" w:hAnsiTheme="minorHAnsi" w:cstheme="minorHAnsi"/>
          <w:color w:val="020303"/>
          <w:sz w:val="28"/>
          <w:szCs w:val="28"/>
        </w:rPr>
      </w:pPr>
      <w:r w:rsidRPr="00573467">
        <w:rPr>
          <w:rStyle w:val="span"/>
          <w:rFonts w:asciiTheme="minorHAnsi" w:eastAsia="Palatino Linotype" w:hAnsiTheme="minorHAnsi" w:cstheme="minorHAnsi"/>
          <w:color w:val="020303"/>
          <w:sz w:val="28"/>
          <w:szCs w:val="28"/>
        </w:rPr>
        <w:t>Maintaining a neat, clean and safe working environment</w:t>
      </w:r>
    </w:p>
    <w:p w14:paraId="39088F88" w14:textId="297ABF87" w:rsidR="0052259B" w:rsidRPr="00ED6A92" w:rsidRDefault="00573467" w:rsidP="00ED6A92">
      <w:pPr>
        <w:pStyle w:val="documentulli"/>
        <w:numPr>
          <w:ilvl w:val="0"/>
          <w:numId w:val="2"/>
        </w:numPr>
        <w:spacing w:line="260" w:lineRule="atLeast"/>
        <w:rPr>
          <w:rFonts w:asciiTheme="minorHAnsi" w:eastAsia="Palatino Linotype" w:hAnsiTheme="minorHAnsi" w:cstheme="minorHAnsi"/>
          <w:color w:val="020303"/>
          <w:sz w:val="28"/>
          <w:szCs w:val="28"/>
        </w:rPr>
      </w:pPr>
      <w:r w:rsidRPr="00ED6A92">
        <w:rPr>
          <w:rStyle w:val="span"/>
          <w:rFonts w:asciiTheme="minorHAnsi" w:eastAsia="Palatino Linotype" w:hAnsiTheme="minorHAnsi" w:cstheme="minorHAnsi"/>
          <w:color w:val="020303"/>
          <w:sz w:val="28"/>
          <w:szCs w:val="28"/>
        </w:rPr>
        <w:lastRenderedPageBreak/>
        <w:t>Welcomed and attended to clients warmly upon arrival</w:t>
      </w:r>
    </w:p>
    <w:p w14:paraId="29E122A2" w14:textId="77777777" w:rsidR="003D3259" w:rsidRPr="003D3259" w:rsidRDefault="003D3259" w:rsidP="003D3259">
      <w:pPr>
        <w:pStyle w:val="documentskn-mli8dispBlock"/>
        <w:tabs>
          <w:tab w:val="left" w:pos="360"/>
        </w:tabs>
        <w:spacing w:line="260" w:lineRule="atLeast"/>
        <w:ind w:left="360"/>
        <w:rPr>
          <w:rStyle w:val="documentskn-mli8txtBold"/>
          <w:rFonts w:ascii="Palatino Linotype" w:eastAsia="Palatino Linotype" w:hAnsi="Palatino Linotype" w:cs="Palatino Linotype"/>
          <w:b w:val="0"/>
          <w:bCs w:val="0"/>
          <w:color w:val="020303"/>
          <w:sz w:val="20"/>
          <w:szCs w:val="20"/>
        </w:rPr>
      </w:pPr>
    </w:p>
    <w:p w14:paraId="20F956F3" w14:textId="547BBBD1" w:rsidR="002D1CDB" w:rsidRPr="003D3259" w:rsidRDefault="003D3259" w:rsidP="003D3259">
      <w:pPr>
        <w:pStyle w:val="documentskn-mli8dispBlock"/>
        <w:spacing w:line="260" w:lineRule="atLeast"/>
        <w:rPr>
          <w:rFonts w:asciiTheme="majorHAnsi" w:eastAsia="Palatino Linotype" w:hAnsiTheme="majorHAnsi" w:cstheme="majorHAnsi"/>
          <w:color w:val="020303"/>
          <w:sz w:val="32"/>
          <w:szCs w:val="32"/>
        </w:rPr>
      </w:pPr>
      <w:r w:rsidRPr="003D3259">
        <w:rPr>
          <w:rStyle w:val="documentskn-mli8txtBold"/>
          <w:rFonts w:asciiTheme="majorHAnsi" w:eastAsia="Palatino Linotype" w:hAnsiTheme="majorHAnsi" w:cstheme="majorHAnsi"/>
          <w:sz w:val="32"/>
          <w:szCs w:val="32"/>
        </w:rPr>
        <w:t>Warehouse Assistant</w:t>
      </w:r>
      <w:r w:rsidRPr="003D3259">
        <w:rPr>
          <w:rStyle w:val="span"/>
          <w:rFonts w:asciiTheme="majorHAnsi" w:eastAsia="Palatino Linotype" w:hAnsiTheme="majorHAnsi" w:cstheme="majorHAnsi"/>
          <w:color w:val="020303"/>
          <w:sz w:val="32"/>
          <w:szCs w:val="32"/>
        </w:rPr>
        <w:t xml:space="preserve"> </w:t>
      </w:r>
      <w:r w:rsidRPr="003D3259">
        <w:rPr>
          <w:rStyle w:val="documentskn-mli8txtBold"/>
          <w:rFonts w:asciiTheme="majorHAnsi" w:eastAsia="Palatino Linotype" w:hAnsiTheme="majorHAnsi" w:cstheme="majorHAnsi"/>
          <w:i/>
          <w:iCs/>
          <w:sz w:val="32"/>
          <w:szCs w:val="32"/>
        </w:rPr>
        <w:t>DPD</w:t>
      </w:r>
      <w:r w:rsidRPr="003D3259">
        <w:rPr>
          <w:rStyle w:val="span"/>
          <w:rFonts w:asciiTheme="majorHAnsi" w:eastAsia="Palatino Linotype" w:hAnsiTheme="majorHAnsi" w:cstheme="majorHAnsi"/>
          <w:color w:val="020303"/>
          <w:sz w:val="32"/>
          <w:szCs w:val="32"/>
        </w:rPr>
        <w:t>, Edinburgh</w:t>
      </w:r>
      <w:r w:rsidR="002D1CDB" w:rsidRPr="003D3259">
        <w:rPr>
          <w:rFonts w:asciiTheme="majorHAnsi" w:hAnsiTheme="majorHAnsi" w:cstheme="majorHAnsi"/>
          <w:b/>
          <w:i/>
          <w:iCs/>
          <w:color w:val="FF8251"/>
          <w:sz w:val="32"/>
          <w:szCs w:val="32"/>
          <w:lang w:eastAsia="en-GB"/>
        </w:rPr>
        <w:t>(November 2022)</w:t>
      </w:r>
    </w:p>
    <w:p w14:paraId="18896FC3" w14:textId="77777777" w:rsidR="002D1CDB" w:rsidRDefault="002D1CDB" w:rsidP="002D1CDB">
      <w:pPr>
        <w:shd w:val="clear" w:color="auto" w:fill="FFFFFF"/>
        <w:spacing w:line="384" w:lineRule="atLeast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  <w:r>
        <w:rPr>
          <w:rFonts w:eastAsia="Times New Roman" w:cs="Times New Roman"/>
          <w:b/>
          <w:bCs/>
          <w:color w:val="111111"/>
          <w:sz w:val="28"/>
          <w:szCs w:val="28"/>
          <w:lang w:eastAsia="en-GB"/>
        </w:rPr>
        <w:t>Duties</w:t>
      </w:r>
    </w:p>
    <w:p w14:paraId="73444FDF" w14:textId="77777777" w:rsidR="00573467" w:rsidRPr="00573467" w:rsidRDefault="00573467" w:rsidP="00573467">
      <w:pPr>
        <w:pStyle w:val="documentulli"/>
        <w:numPr>
          <w:ilvl w:val="0"/>
          <w:numId w:val="7"/>
        </w:numPr>
        <w:spacing w:line="260" w:lineRule="atLeast"/>
        <w:ind w:left="200" w:hanging="200"/>
        <w:rPr>
          <w:rStyle w:val="span"/>
          <w:rFonts w:asciiTheme="minorHAnsi" w:eastAsia="Palatino Linotype" w:hAnsiTheme="minorHAnsi" w:cstheme="minorHAnsi"/>
          <w:color w:val="020303"/>
          <w:sz w:val="28"/>
          <w:szCs w:val="28"/>
        </w:rPr>
      </w:pPr>
      <w:r w:rsidRPr="00573467">
        <w:rPr>
          <w:rStyle w:val="span"/>
          <w:rFonts w:asciiTheme="minorHAnsi" w:eastAsia="Palatino Linotype" w:hAnsiTheme="minorHAnsi" w:cstheme="minorHAnsi"/>
          <w:color w:val="020303"/>
          <w:sz w:val="28"/>
          <w:szCs w:val="28"/>
        </w:rPr>
        <w:t>Prepare and complete orders for delivery or pickup according to schedule (load, pack, wrap, label)</w:t>
      </w:r>
    </w:p>
    <w:p w14:paraId="1EB91B98" w14:textId="77777777" w:rsidR="00573467" w:rsidRPr="00573467" w:rsidRDefault="00573467" w:rsidP="00573467">
      <w:pPr>
        <w:pStyle w:val="documentulli"/>
        <w:numPr>
          <w:ilvl w:val="0"/>
          <w:numId w:val="7"/>
        </w:numPr>
        <w:spacing w:line="260" w:lineRule="atLeast"/>
        <w:ind w:left="200" w:hanging="200"/>
        <w:rPr>
          <w:rStyle w:val="span"/>
          <w:rFonts w:asciiTheme="minorHAnsi" w:eastAsia="Palatino Linotype" w:hAnsiTheme="minorHAnsi" w:cstheme="minorHAnsi"/>
          <w:color w:val="020303"/>
          <w:sz w:val="28"/>
          <w:szCs w:val="28"/>
        </w:rPr>
      </w:pPr>
      <w:r w:rsidRPr="00573467">
        <w:rPr>
          <w:rStyle w:val="span"/>
          <w:rFonts w:asciiTheme="minorHAnsi" w:eastAsia="Palatino Linotype" w:hAnsiTheme="minorHAnsi" w:cstheme="minorHAnsi"/>
          <w:color w:val="020303"/>
          <w:sz w:val="28"/>
          <w:szCs w:val="28"/>
        </w:rPr>
        <w:t>Receive and process warehouse stock products (pick, unload, label, store)</w:t>
      </w:r>
    </w:p>
    <w:p w14:paraId="3E645A2E" w14:textId="77777777" w:rsidR="00573467" w:rsidRPr="00573467" w:rsidRDefault="00573467" w:rsidP="00573467">
      <w:pPr>
        <w:pStyle w:val="documentulli"/>
        <w:numPr>
          <w:ilvl w:val="0"/>
          <w:numId w:val="7"/>
        </w:numPr>
        <w:spacing w:line="260" w:lineRule="atLeast"/>
        <w:ind w:left="200" w:hanging="200"/>
        <w:rPr>
          <w:rStyle w:val="span"/>
          <w:rFonts w:asciiTheme="minorHAnsi" w:eastAsia="Palatino Linotype" w:hAnsiTheme="minorHAnsi" w:cstheme="minorHAnsi"/>
          <w:color w:val="020303"/>
          <w:sz w:val="28"/>
          <w:szCs w:val="28"/>
        </w:rPr>
      </w:pPr>
      <w:r w:rsidRPr="00573467">
        <w:rPr>
          <w:rStyle w:val="span"/>
          <w:rFonts w:asciiTheme="minorHAnsi" w:eastAsia="Palatino Linotype" w:hAnsiTheme="minorHAnsi" w:cstheme="minorHAnsi"/>
          <w:color w:val="020303"/>
          <w:sz w:val="28"/>
          <w:szCs w:val="28"/>
        </w:rPr>
        <w:t>Keep a clean and safe working environment and optimize space utilization</w:t>
      </w:r>
    </w:p>
    <w:p w14:paraId="2AE466E3" w14:textId="77777777" w:rsidR="00573467" w:rsidRPr="00573467" w:rsidRDefault="00573467" w:rsidP="00573467">
      <w:pPr>
        <w:pStyle w:val="documentulli"/>
        <w:numPr>
          <w:ilvl w:val="0"/>
          <w:numId w:val="7"/>
        </w:numPr>
        <w:spacing w:line="260" w:lineRule="atLeast"/>
        <w:ind w:left="200" w:hanging="200"/>
        <w:rPr>
          <w:rStyle w:val="span"/>
          <w:rFonts w:asciiTheme="minorHAnsi" w:eastAsia="Palatino Linotype" w:hAnsiTheme="minorHAnsi" w:cstheme="minorHAnsi"/>
          <w:color w:val="020303"/>
          <w:sz w:val="28"/>
          <w:szCs w:val="28"/>
        </w:rPr>
      </w:pPr>
      <w:r w:rsidRPr="00573467">
        <w:rPr>
          <w:rStyle w:val="span"/>
          <w:rFonts w:asciiTheme="minorHAnsi" w:eastAsia="Palatino Linotype" w:hAnsiTheme="minorHAnsi" w:cstheme="minorHAnsi"/>
          <w:color w:val="020303"/>
          <w:sz w:val="28"/>
          <w:szCs w:val="28"/>
        </w:rPr>
        <w:t>Report any discrepancies</w:t>
      </w:r>
    </w:p>
    <w:p w14:paraId="174BD395" w14:textId="77777777" w:rsidR="00573467" w:rsidRPr="00573467" w:rsidRDefault="00573467" w:rsidP="00573467">
      <w:pPr>
        <w:pStyle w:val="documentulli"/>
        <w:numPr>
          <w:ilvl w:val="0"/>
          <w:numId w:val="7"/>
        </w:numPr>
        <w:spacing w:line="260" w:lineRule="atLeast"/>
        <w:ind w:left="200" w:hanging="200"/>
        <w:rPr>
          <w:rStyle w:val="span"/>
          <w:rFonts w:asciiTheme="minorHAnsi" w:eastAsia="Palatino Linotype" w:hAnsiTheme="minorHAnsi" w:cstheme="minorHAnsi"/>
          <w:color w:val="020303"/>
          <w:sz w:val="28"/>
          <w:szCs w:val="28"/>
        </w:rPr>
      </w:pPr>
      <w:r w:rsidRPr="00573467">
        <w:rPr>
          <w:rStyle w:val="span"/>
          <w:rFonts w:asciiTheme="minorHAnsi" w:eastAsia="Palatino Linotype" w:hAnsiTheme="minorHAnsi" w:cstheme="minorHAnsi"/>
          <w:color w:val="020303"/>
          <w:sz w:val="28"/>
          <w:szCs w:val="28"/>
        </w:rPr>
        <w:t>Communicate and cooperate with supervisors and coworkers</w:t>
      </w:r>
    </w:p>
    <w:p w14:paraId="5300A8AF" w14:textId="77777777" w:rsidR="00573467" w:rsidRDefault="00573467" w:rsidP="00573467">
      <w:pPr>
        <w:pStyle w:val="documentulli"/>
        <w:numPr>
          <w:ilvl w:val="0"/>
          <w:numId w:val="7"/>
        </w:numPr>
        <w:spacing w:line="260" w:lineRule="atLeast"/>
        <w:ind w:left="200" w:hanging="200"/>
        <w:rPr>
          <w:rStyle w:val="span"/>
          <w:rFonts w:ascii="Palatino Linotype" w:eastAsia="Palatino Linotype" w:hAnsi="Palatino Linotype" w:cs="Palatino Linotype"/>
          <w:color w:val="020303"/>
          <w:sz w:val="20"/>
          <w:szCs w:val="20"/>
        </w:rPr>
      </w:pPr>
      <w:r w:rsidRPr="00573467">
        <w:rPr>
          <w:rStyle w:val="span"/>
          <w:rFonts w:asciiTheme="minorHAnsi" w:eastAsia="Palatino Linotype" w:hAnsiTheme="minorHAnsi" w:cstheme="minorHAnsi"/>
          <w:color w:val="020303"/>
          <w:sz w:val="28"/>
          <w:szCs w:val="28"/>
        </w:rPr>
        <w:t>Follow quality service standards and comply with procedures, rules and regulation</w:t>
      </w:r>
    </w:p>
    <w:p w14:paraId="269B4B6A" w14:textId="3A7E8F0C" w:rsidR="002D1CDB" w:rsidRDefault="002D1CDB" w:rsidP="002D1CDB">
      <w:pPr>
        <w:shd w:val="clear" w:color="auto" w:fill="FFFFFF"/>
        <w:tabs>
          <w:tab w:val="left" w:pos="360"/>
        </w:tabs>
        <w:spacing w:line="384" w:lineRule="atLeast"/>
        <w:ind w:left="360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</w:p>
    <w:p w14:paraId="24429AD9" w14:textId="2A3B485B" w:rsidR="003D3259" w:rsidRDefault="003D3259" w:rsidP="002D1CDB">
      <w:pPr>
        <w:shd w:val="clear" w:color="auto" w:fill="FFFFFF"/>
        <w:tabs>
          <w:tab w:val="left" w:pos="360"/>
        </w:tabs>
        <w:spacing w:line="384" w:lineRule="atLeast"/>
        <w:ind w:left="360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</w:p>
    <w:p w14:paraId="60EF9DB2" w14:textId="77777777" w:rsidR="003D3259" w:rsidRPr="003D3259" w:rsidRDefault="003D3259" w:rsidP="003D3259">
      <w:pPr>
        <w:pStyle w:val="documentskn-mli8dispBlock"/>
        <w:spacing w:line="260" w:lineRule="atLeast"/>
        <w:rPr>
          <w:rStyle w:val="documentskn-mli8parentContainerright-box"/>
          <w:rFonts w:asciiTheme="minorHAnsi" w:eastAsia="Palatino Linotype" w:hAnsiTheme="minorHAnsi" w:cstheme="minorHAnsi"/>
          <w:color w:val="020303"/>
          <w:sz w:val="32"/>
          <w:szCs w:val="32"/>
        </w:rPr>
      </w:pPr>
      <w:r w:rsidRPr="003D3259">
        <w:rPr>
          <w:rStyle w:val="documentskn-mli8txtBold"/>
          <w:rFonts w:asciiTheme="minorHAnsi" w:eastAsia="Palatino Linotype" w:hAnsiTheme="minorHAnsi" w:cstheme="minorHAnsi"/>
          <w:color w:val="020303"/>
          <w:sz w:val="32"/>
          <w:szCs w:val="32"/>
        </w:rPr>
        <w:t>IT Officer</w:t>
      </w:r>
      <w:r w:rsidRPr="003D3259">
        <w:rPr>
          <w:rStyle w:val="span"/>
          <w:rFonts w:asciiTheme="minorHAnsi" w:eastAsia="Palatino Linotype" w:hAnsiTheme="minorHAnsi" w:cstheme="minorHAnsi"/>
          <w:color w:val="020303"/>
          <w:sz w:val="32"/>
          <w:szCs w:val="32"/>
        </w:rPr>
        <w:t xml:space="preserve"> </w:t>
      </w:r>
      <w:r w:rsidRPr="003D3259">
        <w:rPr>
          <w:rStyle w:val="documentskn-mli8txtBold"/>
          <w:rFonts w:asciiTheme="minorHAnsi" w:eastAsia="Palatino Linotype" w:hAnsiTheme="minorHAnsi" w:cstheme="minorHAnsi"/>
          <w:i/>
          <w:iCs/>
          <w:color w:val="020303"/>
          <w:sz w:val="32"/>
          <w:szCs w:val="32"/>
        </w:rPr>
        <w:t>B. Innovation Integrated Services Limited</w:t>
      </w:r>
      <w:r w:rsidRPr="003D3259">
        <w:rPr>
          <w:rStyle w:val="span"/>
          <w:rFonts w:asciiTheme="minorHAnsi" w:eastAsia="Palatino Linotype" w:hAnsiTheme="minorHAnsi" w:cstheme="minorHAnsi"/>
          <w:color w:val="020303"/>
          <w:sz w:val="32"/>
          <w:szCs w:val="32"/>
        </w:rPr>
        <w:t>, Abuja, Nigeria,</w:t>
      </w:r>
      <w:r w:rsidRPr="003D3259">
        <w:rPr>
          <w:rStyle w:val="documentskn-mli8parentContainerright-box"/>
          <w:rFonts w:asciiTheme="minorHAnsi" w:eastAsia="Palatino Linotype" w:hAnsiTheme="minorHAnsi" w:cstheme="minorHAnsi"/>
          <w:color w:val="020303"/>
          <w:sz w:val="32"/>
          <w:szCs w:val="32"/>
        </w:rPr>
        <w:t xml:space="preserve"> </w:t>
      </w:r>
      <w:r w:rsidRPr="003D3259">
        <w:rPr>
          <w:rStyle w:val="span"/>
          <w:rFonts w:asciiTheme="minorHAnsi" w:eastAsia="Palatino Linotype" w:hAnsiTheme="minorHAnsi" w:cstheme="minorHAnsi"/>
          <w:color w:val="020303"/>
          <w:sz w:val="32"/>
          <w:szCs w:val="32"/>
        </w:rPr>
        <w:t>Nigeria</w:t>
      </w:r>
    </w:p>
    <w:p w14:paraId="1F38CD68" w14:textId="0B54F33B" w:rsidR="003D3259" w:rsidRDefault="003D3259" w:rsidP="003D3259">
      <w:pPr>
        <w:shd w:val="clear" w:color="auto" w:fill="FFFFFF"/>
        <w:spacing w:line="384" w:lineRule="atLeast"/>
        <w:textAlignment w:val="baseline"/>
        <w:rPr>
          <w:rFonts w:eastAsia="Times New Roman" w:cs="Times New Roman"/>
          <w:b/>
          <w:color w:val="FF8251"/>
          <w:sz w:val="28"/>
          <w:szCs w:val="28"/>
          <w:lang w:eastAsia="en-GB"/>
        </w:rPr>
      </w:pPr>
      <w:r>
        <w:rPr>
          <w:rFonts w:eastAsia="Times New Roman" w:cs="Times New Roman"/>
          <w:b/>
          <w:i/>
          <w:iCs/>
          <w:color w:val="FF8251"/>
          <w:sz w:val="28"/>
          <w:szCs w:val="28"/>
          <w:lang w:eastAsia="en-GB"/>
        </w:rPr>
        <w:t>(March 2020 – April 2022)</w:t>
      </w:r>
    </w:p>
    <w:p w14:paraId="612CC4BA" w14:textId="77777777" w:rsidR="003D3259" w:rsidRDefault="003D3259" w:rsidP="003D3259">
      <w:pPr>
        <w:shd w:val="clear" w:color="auto" w:fill="FFFFFF"/>
        <w:spacing w:line="384" w:lineRule="atLeast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  <w:r>
        <w:rPr>
          <w:rFonts w:eastAsia="Times New Roman" w:cs="Times New Roman"/>
          <w:b/>
          <w:bCs/>
          <w:color w:val="111111"/>
          <w:sz w:val="28"/>
          <w:szCs w:val="28"/>
          <w:lang w:eastAsia="en-GB"/>
        </w:rPr>
        <w:t>Duties</w:t>
      </w:r>
    </w:p>
    <w:p w14:paraId="0D840B62" w14:textId="1242A289" w:rsidR="003D3259" w:rsidRDefault="003D3259" w:rsidP="003D3259">
      <w:pPr>
        <w:pStyle w:val="ListParagraph"/>
        <w:numPr>
          <w:ilvl w:val="0"/>
          <w:numId w:val="2"/>
        </w:numPr>
        <w:shd w:val="clear" w:color="auto" w:fill="FFFFFF"/>
        <w:spacing w:line="384" w:lineRule="atLeast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  <w:r>
        <w:rPr>
          <w:rFonts w:eastAsia="Times New Roman" w:cs="Times New Roman"/>
          <w:color w:val="111111"/>
          <w:sz w:val="28"/>
          <w:szCs w:val="28"/>
          <w:lang w:eastAsia="en-GB"/>
        </w:rPr>
        <w:t>Ensure that all the IT requirement of the company are fulfilled</w:t>
      </w:r>
    </w:p>
    <w:p w14:paraId="21621061" w14:textId="2051D52D" w:rsidR="003D3259" w:rsidRDefault="00E56A40" w:rsidP="003D3259">
      <w:pPr>
        <w:pStyle w:val="ListParagraph"/>
        <w:numPr>
          <w:ilvl w:val="0"/>
          <w:numId w:val="2"/>
        </w:numPr>
        <w:shd w:val="clear" w:color="auto" w:fill="FFFFFF"/>
        <w:spacing w:line="384" w:lineRule="atLeast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  <w:r>
        <w:rPr>
          <w:rFonts w:eastAsia="Times New Roman" w:cs="Times New Roman"/>
          <w:color w:val="111111"/>
          <w:sz w:val="28"/>
          <w:szCs w:val="28"/>
          <w:lang w:eastAsia="en-GB"/>
        </w:rPr>
        <w:t>I helped capture data of several small business owners across Nigeria, from several sheets of paper into EXCEL sheet for storage and easy referencing</w:t>
      </w:r>
    </w:p>
    <w:p w14:paraId="7E6BE5B4" w14:textId="1FEF39DF" w:rsidR="00E56A40" w:rsidRDefault="00E56A40" w:rsidP="003D3259">
      <w:pPr>
        <w:pStyle w:val="ListParagraph"/>
        <w:numPr>
          <w:ilvl w:val="0"/>
          <w:numId w:val="2"/>
        </w:numPr>
        <w:shd w:val="clear" w:color="auto" w:fill="FFFFFF"/>
        <w:spacing w:line="384" w:lineRule="atLeast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  <w:r>
        <w:rPr>
          <w:rFonts w:eastAsia="Times New Roman" w:cs="Times New Roman"/>
          <w:color w:val="111111"/>
          <w:sz w:val="28"/>
          <w:szCs w:val="28"/>
          <w:lang w:eastAsia="en-GB"/>
        </w:rPr>
        <w:t>Provide troubleshooting solutions</w:t>
      </w:r>
    </w:p>
    <w:p w14:paraId="378BE446" w14:textId="21646561" w:rsidR="00E56A40" w:rsidRDefault="00E56A40" w:rsidP="003D3259">
      <w:pPr>
        <w:pStyle w:val="ListParagraph"/>
        <w:numPr>
          <w:ilvl w:val="0"/>
          <w:numId w:val="2"/>
        </w:numPr>
        <w:shd w:val="clear" w:color="auto" w:fill="FFFFFF"/>
        <w:spacing w:line="384" w:lineRule="atLeast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  <w:r>
        <w:rPr>
          <w:rFonts w:eastAsia="Times New Roman" w:cs="Times New Roman"/>
          <w:color w:val="111111"/>
          <w:sz w:val="28"/>
          <w:szCs w:val="28"/>
          <w:lang w:eastAsia="en-GB"/>
        </w:rPr>
        <w:t>Organizing data, storing them securely and creating backups</w:t>
      </w:r>
    </w:p>
    <w:p w14:paraId="5F0DB822" w14:textId="77777777" w:rsidR="00E56A40" w:rsidRPr="00E56A40" w:rsidRDefault="00E56A40" w:rsidP="00E56A40">
      <w:pPr>
        <w:numPr>
          <w:ilvl w:val="0"/>
          <w:numId w:val="2"/>
        </w:numPr>
        <w:spacing w:before="100" w:beforeAutospacing="1" w:after="210" w:line="360" w:lineRule="atLeast"/>
        <w:rPr>
          <w:rFonts w:ascii="roboto-regular" w:eastAsia="Times New Roman" w:hAnsi="roboto-regular" w:cs="Times New Roman"/>
          <w:color w:val="222222"/>
          <w:spacing w:val="5"/>
          <w:sz w:val="24"/>
          <w:szCs w:val="24"/>
          <w:lang w:val="en-US"/>
        </w:rPr>
      </w:pPr>
      <w:r w:rsidRPr="00E56A40">
        <w:rPr>
          <w:rFonts w:ascii="roboto-regular" w:eastAsia="Times New Roman" w:hAnsi="roboto-regular" w:cs="Times New Roman"/>
          <w:color w:val="222222"/>
          <w:spacing w:val="5"/>
          <w:sz w:val="24"/>
          <w:szCs w:val="24"/>
          <w:lang w:val="en-US"/>
        </w:rPr>
        <w:t>Analyze the requirements of the company and organize IT the resources of the company accordingly</w:t>
      </w:r>
    </w:p>
    <w:p w14:paraId="4C98EA61" w14:textId="77777777" w:rsidR="00E56A40" w:rsidRPr="00E56A40" w:rsidRDefault="00E56A40" w:rsidP="00E56A40">
      <w:pPr>
        <w:shd w:val="clear" w:color="auto" w:fill="FFFFFF"/>
        <w:tabs>
          <w:tab w:val="left" w:pos="360"/>
        </w:tabs>
        <w:spacing w:line="384" w:lineRule="atLeast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</w:p>
    <w:p w14:paraId="109ACCD9" w14:textId="1DB1531D" w:rsidR="003D3259" w:rsidRDefault="003D3259" w:rsidP="00E56A40">
      <w:pPr>
        <w:shd w:val="clear" w:color="auto" w:fill="FFFFFF"/>
        <w:tabs>
          <w:tab w:val="left" w:pos="360"/>
        </w:tabs>
        <w:spacing w:line="384" w:lineRule="atLeast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</w:p>
    <w:p w14:paraId="30873F51" w14:textId="41C3271E" w:rsidR="000D5E26" w:rsidRPr="003C6CE9" w:rsidRDefault="00523F9C" w:rsidP="00E56A40">
      <w:pPr>
        <w:shd w:val="clear" w:color="auto" w:fill="FFFFFF"/>
        <w:spacing w:line="384" w:lineRule="atLeast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  <w:r w:rsidRPr="003C6CE9">
        <w:rPr>
          <w:rFonts w:ascii="Calibri" w:eastAsia="Times New Roman" w:hAnsi="Calibri"/>
          <w:b/>
          <w:bCs/>
          <w:color w:val="FF8150"/>
          <w:sz w:val="28"/>
          <w:szCs w:val="28"/>
          <w:lang w:eastAsia="en-GB"/>
        </w:rPr>
        <w:t>Education</w:t>
      </w:r>
    </w:p>
    <w:p w14:paraId="4F94D15A" w14:textId="77777777" w:rsidR="000D5E26" w:rsidRDefault="00000000">
      <w:pPr>
        <w:shd w:val="clear" w:color="auto" w:fill="FFFFFF"/>
        <w:spacing w:line="384" w:lineRule="atLeast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  <w:r>
        <w:rPr>
          <w:rFonts w:cs="Arial"/>
          <w:sz w:val="28"/>
          <w:szCs w:val="28"/>
        </w:rPr>
        <w:pict w14:anchorId="0F5088CA">
          <v:rect id="_x0000_i1028" style="width:451.3pt;height:4pt" o:hralign="center" o:hrstd="t" o:hrnoshade="t" o:hr="t" fillcolor="#ff8251" stroked="f"/>
        </w:pict>
      </w:r>
    </w:p>
    <w:p w14:paraId="15796FD2" w14:textId="4658F761" w:rsidR="00E56A40" w:rsidRDefault="00CC3C61">
      <w:pPr>
        <w:shd w:val="clear" w:color="auto" w:fill="FFFFFF"/>
        <w:spacing w:before="180" w:after="180" w:line="384" w:lineRule="atLeast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  <w:r>
        <w:rPr>
          <w:rFonts w:eastAsia="Times New Roman" w:cs="Times New Roman"/>
          <w:b/>
          <w:bCs/>
          <w:color w:val="111111"/>
          <w:sz w:val="28"/>
          <w:szCs w:val="28"/>
          <w:lang w:eastAsia="en-GB"/>
        </w:rPr>
        <w:t>Robert Gordon University</w:t>
      </w:r>
      <w:r w:rsidR="00523F9C">
        <w:rPr>
          <w:rFonts w:eastAsia="Times New Roman" w:cs="Times New Roman"/>
          <w:b/>
          <w:bCs/>
          <w:color w:val="111111"/>
          <w:sz w:val="28"/>
          <w:szCs w:val="28"/>
          <w:lang w:eastAsia="en-GB"/>
        </w:rPr>
        <w:t>, School</w:t>
      </w:r>
      <w:r>
        <w:rPr>
          <w:rFonts w:eastAsia="Times New Roman" w:cs="Times New Roman"/>
          <w:b/>
          <w:bCs/>
          <w:color w:val="111111"/>
          <w:sz w:val="28"/>
          <w:szCs w:val="28"/>
          <w:lang w:eastAsia="en-GB"/>
        </w:rPr>
        <w:t xml:space="preserve"> of</w:t>
      </w:r>
      <w:r w:rsidR="009E18A6">
        <w:rPr>
          <w:rFonts w:eastAsia="Times New Roman" w:cs="Times New Roman"/>
          <w:b/>
          <w:bCs/>
          <w:color w:val="111111"/>
          <w:sz w:val="28"/>
          <w:szCs w:val="28"/>
          <w:lang w:eastAsia="en-GB"/>
        </w:rPr>
        <w:t xml:space="preserve"> </w:t>
      </w:r>
      <w:r w:rsidR="00BA287A">
        <w:rPr>
          <w:rFonts w:eastAsia="Times New Roman" w:cs="Times New Roman"/>
          <w:b/>
          <w:bCs/>
          <w:color w:val="111111"/>
          <w:sz w:val="28"/>
          <w:szCs w:val="28"/>
          <w:lang w:eastAsia="en-GB"/>
        </w:rPr>
        <w:t>C</w:t>
      </w:r>
      <w:r w:rsidR="00E56A40">
        <w:rPr>
          <w:rFonts w:eastAsia="Times New Roman" w:cs="Times New Roman"/>
          <w:b/>
          <w:bCs/>
          <w:color w:val="111111"/>
          <w:sz w:val="28"/>
          <w:szCs w:val="28"/>
          <w:lang w:eastAsia="en-GB"/>
        </w:rPr>
        <w:t>omputing</w:t>
      </w:r>
      <w:r w:rsidR="00523F9C">
        <w:rPr>
          <w:rFonts w:eastAsia="Times New Roman" w:cs="Times New Roman"/>
          <w:color w:val="111111"/>
          <w:sz w:val="28"/>
          <w:szCs w:val="28"/>
          <w:lang w:eastAsia="en-GB"/>
        </w:rPr>
        <w:br/>
      </w:r>
      <w:r w:rsidR="00523F9C">
        <w:rPr>
          <w:rFonts w:eastAsia="Times New Roman" w:cs="Times New Roman"/>
          <w:b/>
          <w:i/>
          <w:iCs/>
          <w:color w:val="FF8251"/>
          <w:sz w:val="28"/>
          <w:szCs w:val="28"/>
          <w:lang w:eastAsia="en-GB"/>
        </w:rPr>
        <w:t>(20</w:t>
      </w:r>
      <w:r>
        <w:rPr>
          <w:rFonts w:eastAsia="Times New Roman" w:cs="Times New Roman"/>
          <w:b/>
          <w:i/>
          <w:iCs/>
          <w:color w:val="FF8251"/>
          <w:sz w:val="28"/>
          <w:szCs w:val="28"/>
          <w:lang w:eastAsia="en-GB"/>
        </w:rPr>
        <w:t>2</w:t>
      </w:r>
      <w:r w:rsidR="00BA287A">
        <w:rPr>
          <w:rFonts w:eastAsia="Times New Roman" w:cs="Times New Roman"/>
          <w:b/>
          <w:i/>
          <w:iCs/>
          <w:color w:val="FF8251"/>
          <w:sz w:val="28"/>
          <w:szCs w:val="28"/>
          <w:lang w:eastAsia="en-GB"/>
        </w:rPr>
        <w:t>2</w:t>
      </w:r>
      <w:r w:rsidR="00523F9C">
        <w:rPr>
          <w:rFonts w:eastAsia="Times New Roman" w:cs="Times New Roman"/>
          <w:b/>
          <w:i/>
          <w:iCs/>
          <w:color w:val="FF8251"/>
          <w:sz w:val="28"/>
          <w:szCs w:val="28"/>
          <w:lang w:eastAsia="en-GB"/>
        </w:rPr>
        <w:t xml:space="preserve"> – </w:t>
      </w:r>
      <w:r w:rsidR="00BA287A">
        <w:rPr>
          <w:rFonts w:eastAsia="Times New Roman" w:cs="Times New Roman"/>
          <w:b/>
          <w:i/>
          <w:iCs/>
          <w:color w:val="FF8251"/>
          <w:sz w:val="28"/>
          <w:szCs w:val="28"/>
          <w:lang w:eastAsia="en-GB"/>
        </w:rPr>
        <w:t>Present</w:t>
      </w:r>
      <w:r w:rsidR="00523F9C">
        <w:rPr>
          <w:rFonts w:eastAsia="Times New Roman" w:cs="Times New Roman"/>
          <w:b/>
          <w:i/>
          <w:iCs/>
          <w:color w:val="FF8251"/>
          <w:sz w:val="28"/>
          <w:szCs w:val="28"/>
          <w:lang w:eastAsia="en-GB"/>
        </w:rPr>
        <w:t>)</w:t>
      </w:r>
      <w:r w:rsidR="00523F9C">
        <w:rPr>
          <w:rFonts w:eastAsia="Times New Roman" w:cs="Times New Roman"/>
          <w:i/>
          <w:iCs/>
          <w:color w:val="FF8251"/>
          <w:sz w:val="28"/>
          <w:szCs w:val="28"/>
          <w:lang w:eastAsia="en-GB"/>
        </w:rPr>
        <w:t> </w:t>
      </w:r>
      <w:r w:rsidR="00523F9C">
        <w:rPr>
          <w:rFonts w:eastAsia="Times New Roman" w:cs="Times New Roman"/>
          <w:b/>
          <w:bCs/>
          <w:i/>
          <w:iCs/>
          <w:color w:val="111111"/>
          <w:sz w:val="28"/>
          <w:szCs w:val="28"/>
          <w:lang w:eastAsia="en-GB"/>
        </w:rPr>
        <w:br/>
      </w:r>
      <w:r w:rsidR="00523F9C">
        <w:rPr>
          <w:rFonts w:eastAsia="Times New Roman" w:cs="Times New Roman"/>
          <w:color w:val="111111"/>
          <w:sz w:val="28"/>
          <w:szCs w:val="28"/>
          <w:lang w:eastAsia="en-GB"/>
        </w:rPr>
        <w:t>MSc</w:t>
      </w:r>
      <w:r w:rsidR="003C6CE9">
        <w:rPr>
          <w:rFonts w:eastAsia="Times New Roman" w:cs="Times New Roman"/>
          <w:color w:val="111111"/>
          <w:sz w:val="28"/>
          <w:szCs w:val="28"/>
          <w:lang w:eastAsia="en-GB"/>
        </w:rPr>
        <w:t xml:space="preserve">. </w:t>
      </w:r>
      <w:r w:rsidR="00BA287A">
        <w:rPr>
          <w:rFonts w:eastAsia="Times New Roman" w:cs="Times New Roman"/>
          <w:color w:val="111111"/>
          <w:sz w:val="28"/>
          <w:szCs w:val="28"/>
          <w:lang w:eastAsia="en-GB"/>
        </w:rPr>
        <w:t>I</w:t>
      </w:r>
      <w:r w:rsidR="00E56A40">
        <w:rPr>
          <w:rFonts w:eastAsia="Times New Roman" w:cs="Times New Roman"/>
          <w:color w:val="111111"/>
          <w:sz w:val="28"/>
          <w:szCs w:val="28"/>
          <w:lang w:eastAsia="en-GB"/>
        </w:rPr>
        <w:t>nformation Technology</w:t>
      </w:r>
    </w:p>
    <w:p w14:paraId="60DF7FF7" w14:textId="6910F994" w:rsidR="00E56A40" w:rsidRDefault="00E56A40">
      <w:pPr>
        <w:shd w:val="clear" w:color="auto" w:fill="FFFFFF"/>
        <w:spacing w:before="180" w:after="180" w:line="384" w:lineRule="atLeast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  <w:r>
        <w:rPr>
          <w:rFonts w:eastAsia="Times New Roman" w:cs="Times New Roman"/>
          <w:b/>
          <w:bCs/>
          <w:color w:val="111111"/>
          <w:sz w:val="28"/>
          <w:szCs w:val="28"/>
          <w:lang w:eastAsia="en-GB"/>
        </w:rPr>
        <w:t>Obafemi Awolowo University, School of Technology</w:t>
      </w:r>
      <w:r>
        <w:rPr>
          <w:rFonts w:eastAsia="Times New Roman" w:cs="Times New Roman"/>
          <w:color w:val="111111"/>
          <w:sz w:val="28"/>
          <w:szCs w:val="28"/>
          <w:lang w:eastAsia="en-GB"/>
        </w:rPr>
        <w:br/>
      </w:r>
      <w:r>
        <w:rPr>
          <w:rFonts w:eastAsia="Times New Roman" w:cs="Times New Roman"/>
          <w:b/>
          <w:i/>
          <w:iCs/>
          <w:color w:val="FF8251"/>
          <w:sz w:val="28"/>
          <w:szCs w:val="28"/>
          <w:lang w:eastAsia="en-GB"/>
        </w:rPr>
        <w:t>(2013 – 2018)</w:t>
      </w:r>
      <w:r>
        <w:rPr>
          <w:rFonts w:eastAsia="Times New Roman" w:cs="Times New Roman"/>
          <w:i/>
          <w:iCs/>
          <w:color w:val="FF8251"/>
          <w:sz w:val="28"/>
          <w:szCs w:val="28"/>
          <w:lang w:eastAsia="en-GB"/>
        </w:rPr>
        <w:t> </w:t>
      </w:r>
      <w:r>
        <w:rPr>
          <w:rFonts w:eastAsia="Times New Roman" w:cs="Times New Roman"/>
          <w:b/>
          <w:bCs/>
          <w:i/>
          <w:iCs/>
          <w:color w:val="111111"/>
          <w:sz w:val="28"/>
          <w:szCs w:val="28"/>
          <w:lang w:eastAsia="en-GB"/>
        </w:rPr>
        <w:br/>
      </w:r>
      <w:proofErr w:type="spellStart"/>
      <w:r>
        <w:rPr>
          <w:rFonts w:eastAsia="Times New Roman" w:cs="Times New Roman"/>
          <w:color w:val="111111"/>
          <w:sz w:val="28"/>
          <w:szCs w:val="28"/>
          <w:lang w:eastAsia="en-GB"/>
        </w:rPr>
        <w:t>Bsc</w:t>
      </w:r>
      <w:proofErr w:type="spellEnd"/>
      <w:r>
        <w:rPr>
          <w:rFonts w:eastAsia="Times New Roman" w:cs="Times New Roman"/>
          <w:color w:val="111111"/>
          <w:sz w:val="28"/>
          <w:szCs w:val="28"/>
          <w:lang w:eastAsia="en-GB"/>
        </w:rPr>
        <w:t>. Electronic and Electrical Engineering</w:t>
      </w:r>
    </w:p>
    <w:p w14:paraId="4B439A0D" w14:textId="77777777" w:rsidR="00E56A40" w:rsidRDefault="00E56A40">
      <w:pPr>
        <w:shd w:val="clear" w:color="auto" w:fill="FFFFFF"/>
        <w:spacing w:before="180" w:after="180" w:line="384" w:lineRule="atLeast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</w:p>
    <w:p w14:paraId="6DC6D026" w14:textId="77777777" w:rsidR="000D5E26" w:rsidRDefault="00523F9C">
      <w:pPr>
        <w:shd w:val="clear" w:color="auto" w:fill="FFFFFF"/>
        <w:spacing w:line="384" w:lineRule="atLeast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  <w:r>
        <w:rPr>
          <w:rFonts w:eastAsia="Times New Roman" w:cs="Times New Roman"/>
          <w:b/>
          <w:bCs/>
          <w:color w:val="111111"/>
          <w:sz w:val="28"/>
          <w:szCs w:val="28"/>
          <w:lang w:eastAsia="en-GB"/>
        </w:rPr>
        <w:t> </w:t>
      </w:r>
      <w:r>
        <w:rPr>
          <w:rFonts w:ascii="Calibri" w:eastAsia="Times New Roman" w:hAnsi="Calibri"/>
          <w:b/>
          <w:bCs/>
          <w:color w:val="FF8150"/>
          <w:sz w:val="28"/>
          <w:szCs w:val="28"/>
          <w:lang w:eastAsia="en-GB"/>
        </w:rPr>
        <w:t>References</w:t>
      </w:r>
    </w:p>
    <w:p w14:paraId="49503B29" w14:textId="389B34AC" w:rsidR="00183CDD" w:rsidRPr="00183CDD" w:rsidRDefault="00000000" w:rsidP="009F5428">
      <w:pPr>
        <w:shd w:val="clear" w:color="auto" w:fill="FFFFFF"/>
        <w:spacing w:before="180" w:after="180" w:line="384" w:lineRule="atLeast"/>
        <w:textAlignment w:val="baseline"/>
        <w:rPr>
          <w:rFonts w:eastAsia="Times New Roman" w:cs="Times New Roman"/>
          <w:b/>
          <w:bCs/>
          <w:color w:val="111111"/>
          <w:sz w:val="28"/>
          <w:szCs w:val="28"/>
          <w:lang w:eastAsia="en-GB"/>
        </w:rPr>
      </w:pPr>
      <w:r>
        <w:rPr>
          <w:rFonts w:cs="Arial"/>
          <w:sz w:val="28"/>
          <w:szCs w:val="28"/>
        </w:rPr>
        <w:pict w14:anchorId="1F9C7564">
          <v:rect id="_x0000_i1029" style="width:451.3pt;height:4pt" o:hralign="center" o:hrstd="t" o:hrnoshade="t" o:hr="t" fillcolor="#ff8251" stroked="f"/>
        </w:pict>
      </w:r>
      <w:r w:rsidR="00417F0B">
        <w:rPr>
          <w:rFonts w:cs="Arial"/>
          <w:sz w:val="28"/>
          <w:szCs w:val="28"/>
        </w:rPr>
        <w:t xml:space="preserve">    </w:t>
      </w:r>
      <w:r w:rsidR="00523F9C">
        <w:rPr>
          <w:rFonts w:eastAsia="Times New Roman" w:cs="Times New Roman"/>
          <w:color w:val="111111"/>
          <w:sz w:val="28"/>
          <w:szCs w:val="28"/>
          <w:lang w:eastAsia="en-GB"/>
        </w:rPr>
        <w:t> </w:t>
      </w:r>
      <w:r w:rsidR="009F5428">
        <w:rPr>
          <w:rFonts w:eastAsia="Times New Roman" w:cs="Times New Roman"/>
          <w:color w:val="111111"/>
          <w:sz w:val="28"/>
          <w:szCs w:val="28"/>
          <w:lang w:eastAsia="en-GB"/>
        </w:rPr>
        <w:t>Available Upon request</w:t>
      </w:r>
    </w:p>
    <w:p w14:paraId="6BB02610" w14:textId="28093E89" w:rsidR="00183CDD" w:rsidRDefault="00183CDD">
      <w:pPr>
        <w:shd w:val="clear" w:color="auto" w:fill="FFFFFF"/>
        <w:spacing w:before="180" w:after="180" w:line="384" w:lineRule="atLeast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</w:p>
    <w:p w14:paraId="5E6A0B47" w14:textId="77777777" w:rsidR="00183CDD" w:rsidRPr="003C6CE9" w:rsidRDefault="00183CDD">
      <w:pPr>
        <w:shd w:val="clear" w:color="auto" w:fill="FFFFFF"/>
        <w:spacing w:before="180" w:after="180" w:line="384" w:lineRule="atLeast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</w:p>
    <w:sectPr w:rsidR="00183CDD" w:rsidRPr="003C6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-regular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D76E50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212E2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AA96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49E3C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CACF1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30A07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D70EC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C7EBF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A367C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2E453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8721C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B70E9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E64B2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D22EA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68A34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78415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2142F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9A95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5EF2FD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87A40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DE074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0C73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F0E9D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06669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2C455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EA264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5D840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3602ABC"/>
    <w:multiLevelType w:val="multilevel"/>
    <w:tmpl w:val="03602ABC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01A66"/>
    <w:multiLevelType w:val="multilevel"/>
    <w:tmpl w:val="11301A66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76EF8"/>
    <w:multiLevelType w:val="multilevel"/>
    <w:tmpl w:val="D570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392797"/>
    <w:multiLevelType w:val="multilevel"/>
    <w:tmpl w:val="4E392797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305BE5"/>
    <w:multiLevelType w:val="multilevel"/>
    <w:tmpl w:val="6F305BE5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902645255">
    <w:abstractNumId w:val="4"/>
  </w:num>
  <w:num w:numId="2" w16cid:durableId="1621838476">
    <w:abstractNumId w:val="7"/>
  </w:num>
  <w:num w:numId="3" w16cid:durableId="1296445406">
    <w:abstractNumId w:val="6"/>
  </w:num>
  <w:num w:numId="4" w16cid:durableId="792287919">
    <w:abstractNumId w:val="3"/>
  </w:num>
  <w:num w:numId="5" w16cid:durableId="235360826">
    <w:abstractNumId w:val="0"/>
  </w:num>
  <w:num w:numId="6" w16cid:durableId="1006790307">
    <w:abstractNumId w:val="1"/>
  </w:num>
  <w:num w:numId="7" w16cid:durableId="228806824">
    <w:abstractNumId w:val="2"/>
  </w:num>
  <w:num w:numId="8" w16cid:durableId="14508601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2MDAyNDQwNjYxMLNU0lEKTi0uzszPAykwrAUArqBAfSwAAAA="/>
  </w:docVars>
  <w:rsids>
    <w:rsidRoot w:val="00F21798"/>
    <w:rsid w:val="000D5E26"/>
    <w:rsid w:val="000F1B4A"/>
    <w:rsid w:val="00183CDD"/>
    <w:rsid w:val="001B2480"/>
    <w:rsid w:val="00223D5E"/>
    <w:rsid w:val="0022468C"/>
    <w:rsid w:val="002D1CDB"/>
    <w:rsid w:val="003161F6"/>
    <w:rsid w:val="003C49AD"/>
    <w:rsid w:val="003C6CE9"/>
    <w:rsid w:val="003D3259"/>
    <w:rsid w:val="00417F0B"/>
    <w:rsid w:val="00463621"/>
    <w:rsid w:val="00464C0F"/>
    <w:rsid w:val="004B6B42"/>
    <w:rsid w:val="004F3EC7"/>
    <w:rsid w:val="004F5DE4"/>
    <w:rsid w:val="0052259B"/>
    <w:rsid w:val="00523F9C"/>
    <w:rsid w:val="00573467"/>
    <w:rsid w:val="005F6A8F"/>
    <w:rsid w:val="007B0D32"/>
    <w:rsid w:val="007C075A"/>
    <w:rsid w:val="007E1472"/>
    <w:rsid w:val="008215B9"/>
    <w:rsid w:val="009E18A6"/>
    <w:rsid w:val="009E5841"/>
    <w:rsid w:val="009F5428"/>
    <w:rsid w:val="00A73703"/>
    <w:rsid w:val="00BA287A"/>
    <w:rsid w:val="00C2723F"/>
    <w:rsid w:val="00CC3C61"/>
    <w:rsid w:val="00D42108"/>
    <w:rsid w:val="00E56A40"/>
    <w:rsid w:val="00E84E64"/>
    <w:rsid w:val="00ED6A92"/>
    <w:rsid w:val="00F21798"/>
    <w:rsid w:val="00F24959"/>
    <w:rsid w:val="00F36FF1"/>
    <w:rsid w:val="00FD03E5"/>
    <w:rsid w:val="00FD03ED"/>
    <w:rsid w:val="32C0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D774"/>
  <w15:docId w15:val="{BFD2A8F2-9BD1-40F5-93A7-4239D004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rPr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documentskn-mli8parentContainerright-box">
    <w:name w:val="document_skn-mli8_parentContainer_right-box"/>
    <w:basedOn w:val="DefaultParagraphFont"/>
    <w:rsid w:val="00A73703"/>
  </w:style>
  <w:style w:type="character" w:customStyle="1" w:styleId="span">
    <w:name w:val="span"/>
    <w:basedOn w:val="DefaultParagraphFont"/>
    <w:rsid w:val="00A73703"/>
    <w:rPr>
      <w:bdr w:val="none" w:sz="0" w:space="0" w:color="auto"/>
      <w:vertAlign w:val="baseline"/>
    </w:rPr>
  </w:style>
  <w:style w:type="paragraph" w:customStyle="1" w:styleId="documentulli">
    <w:name w:val="document_ul_li"/>
    <w:basedOn w:val="Normal"/>
    <w:rsid w:val="00A73703"/>
    <w:pPr>
      <w:spacing w:line="240" w:lineRule="atLeas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documentskn-mli8parentContainerleft-box">
    <w:name w:val="document_skn-mli8_parentContainer_left-box"/>
    <w:basedOn w:val="DefaultParagraphFont"/>
    <w:rsid w:val="00A73703"/>
    <w:rPr>
      <w:shd w:val="clear" w:color="auto" w:fill="576D7B"/>
    </w:rPr>
  </w:style>
  <w:style w:type="character" w:customStyle="1" w:styleId="documentleft-boxbordercell">
    <w:name w:val="document_left-box_bordercell"/>
    <w:basedOn w:val="DefaultParagraphFont"/>
    <w:rsid w:val="00A73703"/>
  </w:style>
  <w:style w:type="table" w:customStyle="1" w:styleId="documentbordertable">
    <w:name w:val="document_bordertable"/>
    <w:basedOn w:val="TableNormal"/>
    <w:rsid w:val="00A73703"/>
    <w:rPr>
      <w:rFonts w:ascii="Times New Roman" w:eastAsia="Times New Roman" w:hAnsi="Times New Roman" w:cs="Times New Roman"/>
    </w:rPr>
    <w:tblPr/>
  </w:style>
  <w:style w:type="paragraph" w:customStyle="1" w:styleId="documentskn-mli8dispBlock">
    <w:name w:val="document_skn-mli8_dispBlock"/>
    <w:basedOn w:val="Normal"/>
    <w:rsid w:val="00573467"/>
    <w:pPr>
      <w:spacing w:line="240" w:lineRule="atLeas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documentskn-mli8txtBold">
    <w:name w:val="document_skn-mli8_txtBold"/>
    <w:basedOn w:val="DefaultParagraphFont"/>
    <w:rsid w:val="005734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17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4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6C8B3C-5A0B-4D96-A339-79183ECC6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 Mirror PLC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Bruce</dc:creator>
  <cp:lastModifiedBy>gbenga saheed</cp:lastModifiedBy>
  <cp:revision>6</cp:revision>
  <dcterms:created xsi:type="dcterms:W3CDTF">2023-02-02T12:30:00Z</dcterms:created>
  <dcterms:modified xsi:type="dcterms:W3CDTF">2023-03-02T20:42:00Z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2057-11.2.0.10463</vt:lpwstr>
  </property>
  <property fmtid="{D5CDD505-2E9C-101B-9397-08002B2CF9AE}" pid="3" name="ICV">
    <vt:lpwstr>60DAC814EF5541DAA4F9E4CF46B18A9D</vt:lpwstr>
  </property>
</Properties>
</file>